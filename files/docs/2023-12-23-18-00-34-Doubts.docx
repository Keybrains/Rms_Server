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F91A" w14:textId="7B469837" w:rsidR="00A9204E" w:rsidRDefault="0013376A">
      <w:r>
        <w:t xml:space="preserve">Sir I have some doubts about the flow of this </w:t>
      </w:r>
      <w:proofErr w:type="gramStart"/>
      <w:r>
        <w:t>project ,</w:t>
      </w:r>
      <w:proofErr w:type="gramEnd"/>
    </w:p>
    <w:p w14:paraId="661E236D" w14:textId="77777777" w:rsidR="0013376A" w:rsidRDefault="0013376A"/>
    <w:p w14:paraId="54099957" w14:textId="448C18BE" w:rsidR="0013376A" w:rsidRDefault="0013376A">
      <w:proofErr w:type="gramStart"/>
      <w:r>
        <w:t>1 .</w:t>
      </w:r>
      <w:proofErr w:type="gramEnd"/>
      <w:r>
        <w:t xml:space="preserve"> Which fields you want in this project? </w:t>
      </w:r>
    </w:p>
    <w:p w14:paraId="595F4CBD" w14:textId="2D1CCA5D" w:rsidR="0013376A" w:rsidRDefault="0013376A">
      <w:r>
        <w:t xml:space="preserve">      Like we made rentals and leasing </w:t>
      </w:r>
    </w:p>
    <w:p w14:paraId="4327B10D" w14:textId="77777777" w:rsidR="0013376A" w:rsidRDefault="0013376A"/>
    <w:p w14:paraId="39FD4B56" w14:textId="2731C753" w:rsidR="0013376A" w:rsidRDefault="0013376A">
      <w:r>
        <w:t>2. Which functionalities you want?</w:t>
      </w:r>
    </w:p>
    <w:p w14:paraId="2A9E30E5" w14:textId="70755888" w:rsidR="0013376A" w:rsidRDefault="0013376A" w:rsidP="0013376A">
      <w:r>
        <w:t xml:space="preserve">    You send two videos regarding project but both have different fields and functionalities. </w:t>
      </w:r>
      <w:proofErr w:type="gramStart"/>
      <w:r>
        <w:t>So</w:t>
      </w:r>
      <w:proofErr w:type="gramEnd"/>
      <w:r>
        <w:t xml:space="preserve"> tell us more about this</w:t>
      </w:r>
      <w:r w:rsidR="00692033">
        <w:t>.</w:t>
      </w:r>
    </w:p>
    <w:p w14:paraId="015A00B3" w14:textId="77777777" w:rsidR="00692033" w:rsidRDefault="00692033" w:rsidP="0013376A"/>
    <w:p w14:paraId="55A59015" w14:textId="27EFB131" w:rsidR="00692033" w:rsidRDefault="00692033" w:rsidP="0013376A">
      <w:r>
        <w:t>3. Do you want accounting or maintenance related fields?</w:t>
      </w:r>
    </w:p>
    <w:p w14:paraId="25882A45" w14:textId="3D2492F1" w:rsidR="00692033" w:rsidRDefault="00692033" w:rsidP="0013376A"/>
    <w:p w14:paraId="44EE4005" w14:textId="64B963E2" w:rsidR="00F42C36" w:rsidRDefault="00F42C36" w:rsidP="0013376A">
      <w:r>
        <w:t>4.</w:t>
      </w:r>
      <w:r w:rsidR="002E6657">
        <w:t xml:space="preserve"> </w:t>
      </w:r>
      <w:r>
        <w:t xml:space="preserve">Explain </w:t>
      </w:r>
      <w:r w:rsidR="0033278C">
        <w:t>flow of this project.</w:t>
      </w:r>
      <w:r w:rsidR="0033278C">
        <w:tab/>
      </w:r>
    </w:p>
    <w:sectPr w:rsidR="00F4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63058100">
    <w:abstractNumId w:val="19"/>
  </w:num>
  <w:num w:numId="2" w16cid:durableId="363334665">
    <w:abstractNumId w:val="12"/>
  </w:num>
  <w:num w:numId="3" w16cid:durableId="621156546">
    <w:abstractNumId w:val="10"/>
  </w:num>
  <w:num w:numId="4" w16cid:durableId="271668537">
    <w:abstractNumId w:val="21"/>
  </w:num>
  <w:num w:numId="5" w16cid:durableId="242686737">
    <w:abstractNumId w:val="13"/>
  </w:num>
  <w:num w:numId="6" w16cid:durableId="671951493">
    <w:abstractNumId w:val="16"/>
  </w:num>
  <w:num w:numId="7" w16cid:durableId="901913658">
    <w:abstractNumId w:val="18"/>
  </w:num>
  <w:num w:numId="8" w16cid:durableId="963273260">
    <w:abstractNumId w:val="9"/>
  </w:num>
  <w:num w:numId="9" w16cid:durableId="1425492821">
    <w:abstractNumId w:val="7"/>
  </w:num>
  <w:num w:numId="10" w16cid:durableId="1058432244">
    <w:abstractNumId w:val="6"/>
  </w:num>
  <w:num w:numId="11" w16cid:durableId="579945218">
    <w:abstractNumId w:val="5"/>
  </w:num>
  <w:num w:numId="12" w16cid:durableId="1997879778">
    <w:abstractNumId w:val="4"/>
  </w:num>
  <w:num w:numId="13" w16cid:durableId="1204557702">
    <w:abstractNumId w:val="8"/>
  </w:num>
  <w:num w:numId="14" w16cid:durableId="709649844">
    <w:abstractNumId w:val="3"/>
  </w:num>
  <w:num w:numId="15" w16cid:durableId="1293826660">
    <w:abstractNumId w:val="2"/>
  </w:num>
  <w:num w:numId="16" w16cid:durableId="318729638">
    <w:abstractNumId w:val="1"/>
  </w:num>
  <w:num w:numId="17" w16cid:durableId="492338603">
    <w:abstractNumId w:val="0"/>
  </w:num>
  <w:num w:numId="18" w16cid:durableId="576092583">
    <w:abstractNumId w:val="14"/>
  </w:num>
  <w:num w:numId="19" w16cid:durableId="916548724">
    <w:abstractNumId w:val="15"/>
  </w:num>
  <w:num w:numId="20" w16cid:durableId="117452492">
    <w:abstractNumId w:val="20"/>
  </w:num>
  <w:num w:numId="21" w16cid:durableId="690029213">
    <w:abstractNumId w:val="17"/>
  </w:num>
  <w:num w:numId="22" w16cid:durableId="593126437">
    <w:abstractNumId w:val="11"/>
  </w:num>
  <w:num w:numId="23" w16cid:durableId="18706043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6A"/>
    <w:rsid w:val="0013376A"/>
    <w:rsid w:val="002E6657"/>
    <w:rsid w:val="0033278C"/>
    <w:rsid w:val="00645252"/>
    <w:rsid w:val="00692033"/>
    <w:rsid w:val="006D3D74"/>
    <w:rsid w:val="0083569A"/>
    <w:rsid w:val="00A9204E"/>
    <w:rsid w:val="00F4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0AA3"/>
  <w15:chartTrackingRefBased/>
  <w15:docId w15:val="{36CBCFAE-6F86-47B9-AF62-0807A3EF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SI\AppData\Local\Microsoft\Office\16.0\DTS\en-IN%7bB9489C72-CBCC-4D27-8734-596FE8D998C6%7d\%7b50EA3A76-D6DB-4A4F-A694-41CCE8A4254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{50EA3A76-D6DB-4A4F-A694-41CCE8A42540}tf02786999_win32</Template>
  <TotalTime>51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 ANDHARIYA</cp:lastModifiedBy>
  <cp:revision>4</cp:revision>
  <dcterms:created xsi:type="dcterms:W3CDTF">2023-09-13T05:23:00Z</dcterms:created>
  <dcterms:modified xsi:type="dcterms:W3CDTF">2023-09-13T06:14:00Z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